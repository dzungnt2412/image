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A407B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A407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7F864008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CA7B32">
        <w:rPr>
          <w:i/>
          <w:iCs/>
        </w:rPr>
        <w:t>Mai Thành Công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6DA0ABC4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</w:t>
      </w:r>
      <w:r w:rsidR="00CA7B32">
        <w:rPr>
          <w:i/>
          <w:iCs/>
        </w:rPr>
        <w:t>p trình viên:  Nguyễ</w:t>
      </w:r>
      <w:r w:rsidR="000D6C79">
        <w:rPr>
          <w:i/>
          <w:iCs/>
        </w:rPr>
        <w:t>n Tiến Vinh</w:t>
      </w:r>
    </w:p>
    <w:p w14:paraId="025AC51D" w14:textId="7228C3E1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Phiên dị</w:t>
      </w:r>
      <w:r w:rsidR="003856D0">
        <w:rPr>
          <w:i/>
          <w:iCs/>
        </w:rPr>
        <w:t>ch: Liên</w:t>
      </w:r>
      <w:bookmarkStart w:id="6" w:name="_GoBack"/>
      <w:bookmarkEnd w:id="6"/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0B3C8B1D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5239CA">
        <w:rPr>
          <w:i/>
          <w:iCs/>
        </w:rPr>
        <w:t>Tài</w:t>
      </w:r>
      <w:r w:rsidRPr="001C04DA">
        <w:rPr>
          <w:i/>
          <w:iCs/>
        </w:rPr>
        <w:t xml:space="preserve">, tài chính, nhân sự, </w:t>
      </w:r>
      <w:r w:rsidR="00CA7B32">
        <w:rPr>
          <w:i/>
          <w:iCs/>
        </w:rPr>
        <w:t>yêu màu</w:t>
      </w:r>
      <w:r w:rsidR="00960F1C" w:rsidRPr="001C04DA">
        <w:rPr>
          <w:i/>
          <w:iCs/>
        </w:rPr>
        <w:t xml:space="preserve"> cơ bản: đẹ</w:t>
      </w:r>
      <w:r w:rsidR="003C1ED3">
        <w:rPr>
          <w:i/>
          <w:iCs/>
        </w:rPr>
        <w:t>p, tròn</w:t>
      </w:r>
    </w:p>
    <w:p w14:paraId="5C24C552" w14:textId="1397132A" w:rsidR="00960F1C" w:rsidRPr="001C04DA" w:rsidRDefault="00CA7B32" w:rsidP="00A17A47">
      <w:pPr>
        <w:rPr>
          <w:i/>
          <w:iCs/>
        </w:rPr>
      </w:pPr>
      <w:r>
        <w:rPr>
          <w:i/>
          <w:iCs/>
        </w:rPr>
        <w:t>Đạt</w:t>
      </w:r>
      <w:r w:rsidR="00960F1C" w:rsidRPr="001C04DA">
        <w:rPr>
          <w:i/>
          <w:iCs/>
        </w:rPr>
        <w:t>: IT, chi tiết, báo tiến đ</w:t>
      </w:r>
      <w:r w:rsidR="001C04DA">
        <w:rPr>
          <w:i/>
          <w:iCs/>
        </w:rPr>
        <w:t>ộ</w:t>
      </w:r>
    </w:p>
    <w:p w14:paraId="72AD7366" w14:textId="77EE48FC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</w:t>
      </w:r>
      <w:r w:rsidR="00CA7B32">
        <w:rPr>
          <w:i/>
          <w:iCs/>
        </w:rPr>
        <w:t xml:space="preserve">ch: </w:t>
      </w:r>
      <w:r w:rsidR="003856D0">
        <w:rPr>
          <w:i/>
          <w:iCs/>
        </w:rPr>
        <w:t>Lan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8911B" w14:textId="77777777" w:rsidR="00A407B1" w:rsidRDefault="00A407B1">
      <w:r>
        <w:separator/>
      </w:r>
    </w:p>
    <w:p w14:paraId="09F39E7D" w14:textId="77777777" w:rsidR="00A407B1" w:rsidRDefault="00A407B1"/>
  </w:endnote>
  <w:endnote w:type="continuationSeparator" w:id="0">
    <w:p w14:paraId="30A699F0" w14:textId="77777777" w:rsidR="00A407B1" w:rsidRDefault="00A407B1">
      <w:r>
        <w:continuationSeparator/>
      </w:r>
    </w:p>
    <w:p w14:paraId="026C48E2" w14:textId="77777777" w:rsidR="00A407B1" w:rsidRDefault="00A407B1"/>
  </w:endnote>
  <w:endnote w:type="continuationNotice" w:id="1">
    <w:p w14:paraId="757DEBE7" w14:textId="77777777" w:rsidR="00A407B1" w:rsidRDefault="00A407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237B87AA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856D0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152FA1E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856D0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856D0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C88D2" w14:textId="77777777" w:rsidR="00A407B1" w:rsidRDefault="00A407B1">
      <w:r>
        <w:separator/>
      </w:r>
    </w:p>
    <w:p w14:paraId="7339A898" w14:textId="77777777" w:rsidR="00A407B1" w:rsidRDefault="00A407B1"/>
  </w:footnote>
  <w:footnote w:type="continuationSeparator" w:id="0">
    <w:p w14:paraId="23D4435F" w14:textId="77777777" w:rsidR="00A407B1" w:rsidRDefault="00A407B1">
      <w:r>
        <w:continuationSeparator/>
      </w:r>
    </w:p>
    <w:p w14:paraId="212956CD" w14:textId="77777777" w:rsidR="00A407B1" w:rsidRDefault="00A407B1"/>
  </w:footnote>
  <w:footnote w:type="continuationNotice" w:id="1">
    <w:p w14:paraId="24725973" w14:textId="77777777" w:rsidR="00A407B1" w:rsidRDefault="00A407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6C79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558F6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0D6D"/>
    <w:rsid w:val="00372858"/>
    <w:rsid w:val="00374075"/>
    <w:rsid w:val="003748EC"/>
    <w:rsid w:val="0038105F"/>
    <w:rsid w:val="00384E4F"/>
    <w:rsid w:val="003851CC"/>
    <w:rsid w:val="003856D0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1ED3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39CA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591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451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16C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2687F"/>
    <w:rsid w:val="00A31DC4"/>
    <w:rsid w:val="00A3290F"/>
    <w:rsid w:val="00A367CF"/>
    <w:rsid w:val="00A407B1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A7B32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2BA9"/>
    <w:rsid w:val="00D14AA0"/>
    <w:rsid w:val="00D157EC"/>
    <w:rsid w:val="00D210E2"/>
    <w:rsid w:val="00D21A43"/>
    <w:rsid w:val="00D26094"/>
    <w:rsid w:val="00D269E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FF6E-50FC-4543-8625-1E2D6633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302</cp:revision>
  <cp:lastPrinted>2008-03-13T11:02:00Z</cp:lastPrinted>
  <dcterms:created xsi:type="dcterms:W3CDTF">2018-10-22T04:18:00Z</dcterms:created>
  <dcterms:modified xsi:type="dcterms:W3CDTF">2020-12-08T03:17:00Z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